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6082E" w14:textId="0095FED7" w:rsidR="00E2125E" w:rsidRDefault="00E2125E">
      <w:pPr>
        <w:rPr>
          <w:sz w:val="40"/>
          <w:szCs w:val="40"/>
        </w:rPr>
      </w:pPr>
      <w:r>
        <w:rPr>
          <w:sz w:val="40"/>
          <w:szCs w:val="40"/>
        </w:rPr>
        <w:t xml:space="preserve">20-8-24 </w:t>
      </w:r>
      <w:proofErr w:type="spellStart"/>
      <w:r>
        <w:rPr>
          <w:sz w:val="40"/>
          <w:szCs w:val="40"/>
        </w:rPr>
        <w:t>aditya</w:t>
      </w:r>
      <w:proofErr w:type="spellEnd"/>
      <w:r>
        <w:rPr>
          <w:sz w:val="40"/>
          <w:szCs w:val="40"/>
        </w:rPr>
        <w:t xml:space="preserve"> sir </w:t>
      </w:r>
    </w:p>
    <w:p w14:paraId="59C37140" w14:textId="03E6E4D9" w:rsidR="00E2125E" w:rsidRDefault="00E2125E" w:rsidP="00E2125E">
      <w:pPr>
        <w:pStyle w:val="ListParagraph"/>
        <w:numPr>
          <w:ilvl w:val="0"/>
          <w:numId w:val="24"/>
        </w:numPr>
        <w:rPr>
          <w:sz w:val="40"/>
          <w:szCs w:val="40"/>
        </w:rPr>
      </w:pPr>
      <w:r w:rsidRPr="00E2125E">
        <w:rPr>
          <w:sz w:val="40"/>
          <w:szCs w:val="40"/>
        </w:rPr>
        <w:t>Pre</w:t>
      </w:r>
      <w:r>
        <w:rPr>
          <w:sz w:val="40"/>
          <w:szCs w:val="40"/>
        </w:rPr>
        <w:t>-requisites for online batch</w:t>
      </w:r>
    </w:p>
    <w:p w14:paraId="1133A5BB" w14:textId="1DB18C17" w:rsidR="00E2125E" w:rsidRDefault="00E2125E" w:rsidP="00E2125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Laptop</w:t>
      </w:r>
    </w:p>
    <w:p w14:paraId="37A7D2DF" w14:textId="145B966B" w:rsidR="00E2125E" w:rsidRDefault="00E2125E" w:rsidP="00E2125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Copy and pens </w:t>
      </w:r>
    </w:p>
    <w:p w14:paraId="3F38560D" w14:textId="15761ED6" w:rsidR="00E2125E" w:rsidRDefault="00E2125E" w:rsidP="00E2125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Headphones </w:t>
      </w:r>
    </w:p>
    <w:p w14:paraId="106EAA07" w14:textId="4BDFC803" w:rsidR="00E2125E" w:rsidRDefault="00E2125E" w:rsidP="00E2125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Mic </w:t>
      </w:r>
    </w:p>
    <w:p w14:paraId="698C616C" w14:textId="0032D513" w:rsidR="00E2125E" w:rsidRDefault="00E2125E" w:rsidP="00E2125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Camera /webcam </w:t>
      </w:r>
    </w:p>
    <w:p w14:paraId="587CD65E" w14:textId="2B20E179" w:rsidR="00E2125E" w:rsidRDefault="00E2125E" w:rsidP="00E2125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Good network</w:t>
      </w:r>
    </w:p>
    <w:p w14:paraId="0E65F543" w14:textId="16D5998A" w:rsidR="00E2125E" w:rsidRDefault="00E2125E" w:rsidP="00E2125E">
      <w:pPr>
        <w:pStyle w:val="ListParagraph"/>
        <w:rPr>
          <w:sz w:val="40"/>
          <w:szCs w:val="40"/>
        </w:rPr>
      </w:pPr>
      <w:proofErr w:type="spellStart"/>
      <w:r>
        <w:rPr>
          <w:sz w:val="40"/>
          <w:szCs w:val="40"/>
        </w:rPr>
        <w:t>Wifi</w:t>
      </w:r>
      <w:proofErr w:type="spellEnd"/>
    </w:p>
    <w:p w14:paraId="1F5D0059" w14:textId="274C9BED" w:rsidR="00E2125E" w:rsidRDefault="00E2125E" w:rsidP="00E2125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Always join 20 min before </w:t>
      </w:r>
    </w:p>
    <w:p w14:paraId="36BB1528" w14:textId="4EE25210" w:rsidR="00E2125E" w:rsidRDefault="00E2125E" w:rsidP="00E2125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Make revision culture </w:t>
      </w:r>
    </w:p>
    <w:p w14:paraId="676B7BA8" w14:textId="6114F6F9" w:rsidR="00E2125E" w:rsidRDefault="00E2125E" w:rsidP="00E2125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Naming conventions follow</w:t>
      </w:r>
    </w:p>
    <w:p w14:paraId="2DB7453A" w14:textId="4CCB5446" w:rsidR="00E2125E" w:rsidRDefault="00E2125E" w:rsidP="00E2125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15-20 </w:t>
      </w:r>
      <w:proofErr w:type="spellStart"/>
      <w:r>
        <w:rPr>
          <w:sz w:val="40"/>
          <w:szCs w:val="40"/>
        </w:rPr>
        <w:t>january</w:t>
      </w:r>
      <w:proofErr w:type="spellEnd"/>
      <w:r>
        <w:rPr>
          <w:sz w:val="40"/>
          <w:szCs w:val="40"/>
        </w:rPr>
        <w:t xml:space="preserve"> CCEE exam </w:t>
      </w:r>
    </w:p>
    <w:p w14:paraId="38223FEE" w14:textId="77777777" w:rsidR="00E2125E" w:rsidRDefault="00E2125E" w:rsidP="00E2125E">
      <w:pPr>
        <w:rPr>
          <w:sz w:val="40"/>
          <w:szCs w:val="40"/>
        </w:rPr>
      </w:pPr>
    </w:p>
    <w:p w14:paraId="0001E246" w14:textId="37284600" w:rsidR="00E2125E" w:rsidRPr="00E2125E" w:rsidRDefault="00E2125E" w:rsidP="00E2125E">
      <w:pPr>
        <w:pStyle w:val="ListParagraph"/>
        <w:numPr>
          <w:ilvl w:val="0"/>
          <w:numId w:val="24"/>
        </w:numPr>
        <w:rPr>
          <w:sz w:val="40"/>
          <w:szCs w:val="40"/>
        </w:rPr>
      </w:pPr>
      <w:r w:rsidRPr="00E2125E">
        <w:rPr>
          <w:sz w:val="40"/>
          <w:szCs w:val="40"/>
        </w:rPr>
        <w:t xml:space="preserve">20-08-24 </w:t>
      </w:r>
      <w:proofErr w:type="spellStart"/>
      <w:r w:rsidRPr="00E2125E">
        <w:rPr>
          <w:sz w:val="40"/>
          <w:szCs w:val="40"/>
        </w:rPr>
        <w:t>vipul</w:t>
      </w:r>
      <w:proofErr w:type="spellEnd"/>
      <w:r w:rsidRPr="00E2125E">
        <w:rPr>
          <w:sz w:val="40"/>
          <w:szCs w:val="40"/>
        </w:rPr>
        <w:t xml:space="preserve"> sir </w:t>
      </w:r>
    </w:p>
    <w:p w14:paraId="54FE3213" w14:textId="1337B84E" w:rsidR="00E2125E" w:rsidRDefault="00E2125E" w:rsidP="00E2125E">
      <w:pPr>
        <w:rPr>
          <w:sz w:val="40"/>
          <w:szCs w:val="40"/>
        </w:rPr>
      </w:pPr>
      <w:r>
        <w:rPr>
          <w:sz w:val="40"/>
          <w:szCs w:val="40"/>
        </w:rPr>
        <w:t xml:space="preserve">        React </w:t>
      </w:r>
    </w:p>
    <w:p w14:paraId="1706018F" w14:textId="78B7D020" w:rsidR="00E2125E" w:rsidRDefault="00E2125E" w:rsidP="00E2125E">
      <w:pPr>
        <w:rPr>
          <w:sz w:val="40"/>
          <w:szCs w:val="40"/>
        </w:rPr>
      </w:pPr>
      <w:r>
        <w:rPr>
          <w:sz w:val="40"/>
          <w:szCs w:val="40"/>
        </w:rPr>
        <w:t xml:space="preserve">        Advance java </w:t>
      </w:r>
    </w:p>
    <w:p w14:paraId="2C30DA0E" w14:textId="2DDD7186" w:rsidR="00E2125E" w:rsidRDefault="00E2125E" w:rsidP="00E2125E">
      <w:pPr>
        <w:rPr>
          <w:sz w:val="40"/>
          <w:szCs w:val="40"/>
        </w:rPr>
      </w:pPr>
      <w:r>
        <w:rPr>
          <w:sz w:val="40"/>
          <w:szCs w:val="40"/>
        </w:rPr>
        <w:t xml:space="preserve">        .net </w:t>
      </w:r>
    </w:p>
    <w:p w14:paraId="2354E16D" w14:textId="1FDE2993" w:rsidR="00E2125E" w:rsidRDefault="00E2125E" w:rsidP="00E2125E">
      <w:pPr>
        <w:rPr>
          <w:sz w:val="40"/>
          <w:szCs w:val="40"/>
        </w:rPr>
      </w:pPr>
      <w:r>
        <w:rPr>
          <w:sz w:val="40"/>
          <w:szCs w:val="40"/>
        </w:rPr>
        <w:t xml:space="preserve">        Reading important </w:t>
      </w:r>
    </w:p>
    <w:p w14:paraId="4245E7F1" w14:textId="68CD05D2" w:rsidR="00E2125E" w:rsidRDefault="00E2125E" w:rsidP="00E2125E">
      <w:pPr>
        <w:rPr>
          <w:sz w:val="40"/>
          <w:szCs w:val="40"/>
        </w:rPr>
      </w:pPr>
      <w:r>
        <w:rPr>
          <w:sz w:val="40"/>
          <w:szCs w:val="40"/>
        </w:rPr>
        <w:t xml:space="preserve">        Always make a </w:t>
      </w:r>
      <w:proofErr w:type="spellStart"/>
      <w:proofErr w:type="gramStart"/>
      <w:r>
        <w:rPr>
          <w:sz w:val="40"/>
          <w:szCs w:val="40"/>
        </w:rPr>
        <w:t>self notes</w:t>
      </w:r>
      <w:proofErr w:type="spellEnd"/>
      <w:proofErr w:type="gramEnd"/>
      <w:r>
        <w:rPr>
          <w:sz w:val="40"/>
          <w:szCs w:val="40"/>
        </w:rPr>
        <w:t xml:space="preserve"> </w:t>
      </w:r>
    </w:p>
    <w:p w14:paraId="71997CC8" w14:textId="77777777" w:rsidR="00E2125E" w:rsidRDefault="00E2125E" w:rsidP="00E2125E">
      <w:pPr>
        <w:rPr>
          <w:sz w:val="40"/>
          <w:szCs w:val="40"/>
        </w:rPr>
      </w:pPr>
    </w:p>
    <w:p w14:paraId="61A81215" w14:textId="3AF7E6F2" w:rsidR="00E2125E" w:rsidRDefault="00E2125E" w:rsidP="00E2125E">
      <w:pPr>
        <w:pStyle w:val="ListParagraph"/>
        <w:numPr>
          <w:ilvl w:val="0"/>
          <w:numId w:val="24"/>
        </w:numPr>
        <w:rPr>
          <w:sz w:val="40"/>
          <w:szCs w:val="40"/>
        </w:rPr>
      </w:pPr>
      <w:r>
        <w:rPr>
          <w:sz w:val="40"/>
          <w:szCs w:val="40"/>
        </w:rPr>
        <w:t xml:space="preserve">Specification </w:t>
      </w:r>
    </w:p>
    <w:p w14:paraId="2F9EB55C" w14:textId="18B78023" w:rsidR="00E2125E" w:rsidRDefault="00E2125E" w:rsidP="00E2125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8 </w:t>
      </w:r>
      <w:proofErr w:type="spellStart"/>
      <w:r>
        <w:rPr>
          <w:sz w:val="40"/>
          <w:szCs w:val="40"/>
        </w:rPr>
        <w:t>gb</w:t>
      </w:r>
      <w:proofErr w:type="spellEnd"/>
      <w:r>
        <w:rPr>
          <w:sz w:val="40"/>
          <w:szCs w:val="40"/>
        </w:rPr>
        <w:t xml:space="preserve"> ram</w:t>
      </w:r>
    </w:p>
    <w:p w14:paraId="7E90F704" w14:textId="1D697428" w:rsidR="00E2125E" w:rsidRDefault="00E2125E" w:rsidP="00E2125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Processor i5+</w:t>
      </w:r>
    </w:p>
    <w:p w14:paraId="3A992403" w14:textId="42AFDEEB" w:rsidR="00E2125E" w:rsidRDefault="00E2125E" w:rsidP="00E2125E">
      <w:pPr>
        <w:pStyle w:val="ListParagraph"/>
        <w:rPr>
          <w:sz w:val="40"/>
          <w:szCs w:val="40"/>
        </w:rPr>
      </w:pPr>
      <w:proofErr w:type="spellStart"/>
      <w:r>
        <w:rPr>
          <w:sz w:val="40"/>
          <w:szCs w:val="40"/>
        </w:rPr>
        <w:t>Hd</w:t>
      </w:r>
      <w:proofErr w:type="spellEnd"/>
      <w:r>
        <w:rPr>
          <w:sz w:val="40"/>
          <w:szCs w:val="40"/>
        </w:rPr>
        <w:t xml:space="preserve"> 1TB</w:t>
      </w:r>
    </w:p>
    <w:p w14:paraId="756DC8DE" w14:textId="48781F45" w:rsidR="00E2125E" w:rsidRDefault="00E2125E" w:rsidP="00E2125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Make week vise folder </w:t>
      </w:r>
    </w:p>
    <w:p w14:paraId="198501BE" w14:textId="1B65F465" w:rsidR="00E2125E" w:rsidRDefault="00E2125E" w:rsidP="00E2125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Collect more certificates</w:t>
      </w:r>
    </w:p>
    <w:p w14:paraId="6A107632" w14:textId="71AA109D" w:rsidR="00E2125E" w:rsidRDefault="00E2125E" w:rsidP="00E2125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Upload on linked in </w:t>
      </w:r>
    </w:p>
    <w:p w14:paraId="1FB8B11D" w14:textId="77777777" w:rsidR="00E2125E" w:rsidRDefault="00E2125E" w:rsidP="00E2125E">
      <w:pPr>
        <w:pStyle w:val="ListParagraph"/>
        <w:rPr>
          <w:sz w:val="40"/>
          <w:szCs w:val="40"/>
        </w:rPr>
      </w:pPr>
    </w:p>
    <w:p w14:paraId="4C5A1B5F" w14:textId="25DC62FF" w:rsidR="00E2125E" w:rsidRDefault="00E2125E" w:rsidP="00E2125E">
      <w:pPr>
        <w:pStyle w:val="ListParagraph"/>
        <w:numPr>
          <w:ilvl w:val="0"/>
          <w:numId w:val="24"/>
        </w:numPr>
        <w:rPr>
          <w:sz w:val="40"/>
          <w:szCs w:val="40"/>
        </w:rPr>
      </w:pPr>
      <w:r>
        <w:rPr>
          <w:sz w:val="40"/>
          <w:szCs w:val="40"/>
        </w:rPr>
        <w:t xml:space="preserve">21-08-24 </w:t>
      </w:r>
      <w:proofErr w:type="spellStart"/>
      <w:r>
        <w:rPr>
          <w:sz w:val="40"/>
          <w:szCs w:val="40"/>
        </w:rPr>
        <w:t>aditya</w:t>
      </w:r>
      <w:proofErr w:type="spellEnd"/>
      <w:r>
        <w:rPr>
          <w:sz w:val="40"/>
          <w:szCs w:val="40"/>
        </w:rPr>
        <w:t xml:space="preserve"> sir</w:t>
      </w:r>
    </w:p>
    <w:p w14:paraId="1C99741E" w14:textId="60899729" w:rsidR="00E2125E" w:rsidRDefault="00E2125E" w:rsidP="00E2125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Do not use </w:t>
      </w:r>
      <w:proofErr w:type="spellStart"/>
      <w:r>
        <w:rPr>
          <w:sz w:val="40"/>
          <w:szCs w:val="40"/>
        </w:rPr>
        <w:t>chatGpt</w:t>
      </w:r>
      <w:proofErr w:type="spellEnd"/>
    </w:p>
    <w:p w14:paraId="4FDDA995" w14:textId="779066EE" w:rsidR="00E2125E" w:rsidRDefault="00E2125E" w:rsidP="00E2125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Refer </w:t>
      </w:r>
      <w:proofErr w:type="spellStart"/>
      <w:r>
        <w:rPr>
          <w:sz w:val="40"/>
          <w:szCs w:val="40"/>
        </w:rPr>
        <w:t>stackOverflow</w:t>
      </w:r>
      <w:proofErr w:type="spellEnd"/>
      <w:r>
        <w:rPr>
          <w:sz w:val="40"/>
          <w:szCs w:val="40"/>
        </w:rPr>
        <w:t xml:space="preserve"> website for error solving</w:t>
      </w:r>
    </w:p>
    <w:p w14:paraId="4731CC5F" w14:textId="151B8658" w:rsidR="00E2125E" w:rsidRDefault="00E2125E" w:rsidP="00E2125E">
      <w:pPr>
        <w:pStyle w:val="ListParagraph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Javatpoint</w:t>
      </w:r>
      <w:proofErr w:type="spellEnd"/>
      <w:r>
        <w:rPr>
          <w:sz w:val="40"/>
          <w:szCs w:val="40"/>
        </w:rPr>
        <w:t xml:space="preserve"> ,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geekforgeeks</w:t>
      </w:r>
      <w:proofErr w:type="spellEnd"/>
      <w:r>
        <w:rPr>
          <w:sz w:val="40"/>
          <w:szCs w:val="40"/>
        </w:rPr>
        <w:t xml:space="preserve"> for use theory of java</w:t>
      </w:r>
    </w:p>
    <w:p w14:paraId="2D118DF0" w14:textId="3AD74A0D" w:rsidR="00E2125E" w:rsidRDefault="00985A6C" w:rsidP="00E2125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Medium.com use it for blogspot</w:t>
      </w:r>
    </w:p>
    <w:p w14:paraId="7936E15B" w14:textId="0B0D6039" w:rsidR="00985A6C" w:rsidRDefault="00985A6C" w:rsidP="00E2125E">
      <w:pPr>
        <w:pStyle w:val="ListParagraph"/>
        <w:rPr>
          <w:sz w:val="40"/>
          <w:szCs w:val="40"/>
        </w:rPr>
      </w:pPr>
      <w:proofErr w:type="spellStart"/>
      <w:r>
        <w:rPr>
          <w:sz w:val="40"/>
          <w:szCs w:val="40"/>
        </w:rPr>
        <w:t>Baeldung</w:t>
      </w:r>
      <w:proofErr w:type="spellEnd"/>
      <w:r>
        <w:rPr>
          <w:sz w:val="40"/>
          <w:szCs w:val="40"/>
        </w:rPr>
        <w:t xml:space="preserve"> used it for concept </w:t>
      </w:r>
      <w:proofErr w:type="spellStart"/>
      <w:r>
        <w:rPr>
          <w:sz w:val="40"/>
          <w:szCs w:val="40"/>
        </w:rPr>
        <w:t>clearence</w:t>
      </w:r>
      <w:proofErr w:type="spellEnd"/>
      <w:r>
        <w:rPr>
          <w:sz w:val="40"/>
          <w:szCs w:val="40"/>
        </w:rPr>
        <w:t xml:space="preserve"> </w:t>
      </w:r>
    </w:p>
    <w:p w14:paraId="4696604A" w14:textId="4C14510A" w:rsidR="00985A6C" w:rsidRPr="00E2125E" w:rsidRDefault="00985A6C" w:rsidP="00E2125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Get a </w:t>
      </w:r>
      <w:proofErr w:type="spellStart"/>
      <w:r>
        <w:rPr>
          <w:sz w:val="40"/>
          <w:szCs w:val="40"/>
        </w:rPr>
        <w:t>satique</w:t>
      </w:r>
      <w:proofErr w:type="spellEnd"/>
      <w:r>
        <w:rPr>
          <w:sz w:val="40"/>
          <w:szCs w:val="40"/>
        </w:rPr>
        <w:t xml:space="preserve"> knowledge </w:t>
      </w:r>
      <w:proofErr w:type="spellStart"/>
      <w:r>
        <w:rPr>
          <w:sz w:val="40"/>
          <w:szCs w:val="40"/>
        </w:rPr>
        <w:t>gor</w:t>
      </w:r>
      <w:proofErr w:type="spellEnd"/>
      <w:r>
        <w:rPr>
          <w:sz w:val="40"/>
          <w:szCs w:val="40"/>
        </w:rPr>
        <w:t xml:space="preserve"> original documentation </w:t>
      </w:r>
    </w:p>
    <w:p w14:paraId="59C328A1" w14:textId="77777777" w:rsidR="00E2125E" w:rsidRDefault="00E2125E" w:rsidP="00E2125E">
      <w:pPr>
        <w:pStyle w:val="ListParagraph"/>
        <w:rPr>
          <w:sz w:val="40"/>
          <w:szCs w:val="40"/>
        </w:rPr>
      </w:pPr>
    </w:p>
    <w:p w14:paraId="3D908781" w14:textId="296FB506" w:rsidR="00985A6C" w:rsidRDefault="00985A6C" w:rsidP="00E2125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Save every faculty contact numbers</w:t>
      </w:r>
    </w:p>
    <w:p w14:paraId="012E04AE" w14:textId="63798474" w:rsidR="00985A6C" w:rsidRDefault="00985A6C" w:rsidP="00E2125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Give permissions to save your DP</w:t>
      </w:r>
    </w:p>
    <w:p w14:paraId="413C45CB" w14:textId="60C0A948" w:rsidR="00985A6C" w:rsidRDefault="00985A6C" w:rsidP="00E2125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First introduction then msg for a </w:t>
      </w:r>
      <w:proofErr w:type="spellStart"/>
      <w:r>
        <w:rPr>
          <w:sz w:val="40"/>
          <w:szCs w:val="40"/>
        </w:rPr>
        <w:t>fany</w:t>
      </w:r>
      <w:proofErr w:type="spellEnd"/>
      <w:r>
        <w:rPr>
          <w:sz w:val="40"/>
          <w:szCs w:val="40"/>
        </w:rPr>
        <w:t xml:space="preserve"> faculty</w:t>
      </w:r>
    </w:p>
    <w:p w14:paraId="0F7C2234" w14:textId="769BE38E" w:rsidR="00985A6C" w:rsidRDefault="00985A6C" w:rsidP="00985A6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Web applications for making a digital notes (notion.so/onboarding/</w:t>
      </w:r>
      <w:proofErr w:type="gramStart"/>
      <w:r>
        <w:rPr>
          <w:sz w:val="40"/>
          <w:szCs w:val="40"/>
        </w:rPr>
        <w:t>Evernotes )</w:t>
      </w:r>
      <w:proofErr w:type="gramEnd"/>
    </w:p>
    <w:p w14:paraId="631D0FD4" w14:textId="2F4A30CA" w:rsidR="00985A6C" w:rsidRDefault="00985A6C" w:rsidP="00985A6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Steps to use notion .so:</w:t>
      </w:r>
    </w:p>
    <w:p w14:paraId="72DD09B7" w14:textId="39D3B4E1" w:rsidR="00985A6C" w:rsidRDefault="00985A6C" w:rsidP="00985A6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Register-&gt;personal use -&gt;easy way-&gt;</w:t>
      </w:r>
      <w:proofErr w:type="gramStart"/>
      <w:r>
        <w:rPr>
          <w:sz w:val="40"/>
          <w:szCs w:val="40"/>
        </w:rPr>
        <w:t>private(</w:t>
      </w:r>
      <w:proofErr w:type="gramEnd"/>
      <w:r>
        <w:rPr>
          <w:sz w:val="40"/>
          <w:szCs w:val="40"/>
        </w:rPr>
        <w:t>+)page name -&gt;for online notes -&gt;…(export pdf)</w:t>
      </w:r>
    </w:p>
    <w:p w14:paraId="1FE04BD2" w14:textId="27DCC8A0" w:rsidR="00985A6C" w:rsidRDefault="00985A6C" w:rsidP="00985A6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SWOT analysis pdf send </w:t>
      </w:r>
      <w:r w:rsidR="004E14CA">
        <w:rPr>
          <w:sz w:val="40"/>
          <w:szCs w:val="40"/>
        </w:rPr>
        <w:t>(</w:t>
      </w:r>
      <w:proofErr w:type="gramStart"/>
      <w:r w:rsidR="004E14CA">
        <w:rPr>
          <w:sz w:val="40"/>
          <w:szCs w:val="40"/>
        </w:rPr>
        <w:t>Strengths ,</w:t>
      </w:r>
      <w:proofErr w:type="gramEnd"/>
      <w:r w:rsidR="004E14CA">
        <w:rPr>
          <w:sz w:val="40"/>
          <w:szCs w:val="40"/>
        </w:rPr>
        <w:t xml:space="preserve"> </w:t>
      </w:r>
      <w:proofErr w:type="spellStart"/>
      <w:r w:rsidR="004E14CA">
        <w:rPr>
          <w:sz w:val="40"/>
          <w:szCs w:val="40"/>
        </w:rPr>
        <w:t>weekness</w:t>
      </w:r>
      <w:proofErr w:type="spellEnd"/>
      <w:r w:rsidR="004E14CA">
        <w:rPr>
          <w:sz w:val="40"/>
          <w:szCs w:val="40"/>
        </w:rPr>
        <w:t>, Opportunity ,threats)</w:t>
      </w:r>
    </w:p>
    <w:p w14:paraId="72DFD30B" w14:textId="77777777" w:rsidR="004E14CA" w:rsidRDefault="004E14CA" w:rsidP="00985A6C">
      <w:pPr>
        <w:pStyle w:val="ListParagraph"/>
        <w:rPr>
          <w:sz w:val="40"/>
          <w:szCs w:val="40"/>
        </w:rPr>
      </w:pPr>
    </w:p>
    <w:p w14:paraId="7A016A19" w14:textId="21F9DCA8" w:rsidR="004E14CA" w:rsidRDefault="004E14CA" w:rsidP="00985A6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Open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account and make folders on it and upload the assignments </w:t>
      </w:r>
    </w:p>
    <w:p w14:paraId="66CBF399" w14:textId="2F397285" w:rsidR="00985A6C" w:rsidRDefault="00985A6C" w:rsidP="00985A6C">
      <w:pPr>
        <w:rPr>
          <w:sz w:val="40"/>
          <w:szCs w:val="40"/>
        </w:rPr>
      </w:pPr>
    </w:p>
    <w:p w14:paraId="53F1EA62" w14:textId="0541E644" w:rsidR="00985A6C" w:rsidRDefault="00985A6C" w:rsidP="00985A6C">
      <w:pPr>
        <w:pStyle w:val="ListParagraph"/>
        <w:numPr>
          <w:ilvl w:val="0"/>
          <w:numId w:val="24"/>
        </w:numPr>
        <w:rPr>
          <w:sz w:val="40"/>
          <w:szCs w:val="40"/>
        </w:rPr>
      </w:pPr>
      <w:r>
        <w:rPr>
          <w:sz w:val="40"/>
          <w:szCs w:val="40"/>
        </w:rPr>
        <w:t xml:space="preserve">22-08-24 </w:t>
      </w:r>
      <w:proofErr w:type="spellStart"/>
      <w:r>
        <w:rPr>
          <w:sz w:val="40"/>
          <w:szCs w:val="40"/>
        </w:rPr>
        <w:t>aditya</w:t>
      </w:r>
      <w:proofErr w:type="spellEnd"/>
      <w:r>
        <w:rPr>
          <w:sz w:val="40"/>
          <w:szCs w:val="40"/>
        </w:rPr>
        <w:t xml:space="preserve"> sir </w:t>
      </w:r>
    </w:p>
    <w:p w14:paraId="31F00AF5" w14:textId="77777777" w:rsidR="005454AF" w:rsidRDefault="005454AF" w:rsidP="00985A6C">
      <w:pPr>
        <w:pStyle w:val="ListParagraph"/>
        <w:rPr>
          <w:sz w:val="40"/>
          <w:szCs w:val="40"/>
        </w:rPr>
      </w:pPr>
    </w:p>
    <w:p w14:paraId="3A607987" w14:textId="00A41616" w:rsidR="00985A6C" w:rsidRDefault="00985A6C" w:rsidP="00985A6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Take a leave instruction </w:t>
      </w:r>
    </w:p>
    <w:p w14:paraId="661CCE46" w14:textId="5F321AA2" w:rsidR="00985A6C" w:rsidRDefault="00985A6C" w:rsidP="00985A6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-you will get the rarely leave (genuine issue)1 day only</w:t>
      </w:r>
    </w:p>
    <w:p w14:paraId="20982C2D" w14:textId="3D1BBF8B" w:rsidR="00985A6C" w:rsidRDefault="00985A6C" w:rsidP="00985A6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-asking medical leave (submit the medical certificate)</w:t>
      </w:r>
    </w:p>
    <w:p w14:paraId="525151AA" w14:textId="23AB5D81" w:rsidR="005454AF" w:rsidRDefault="00985A6C" w:rsidP="005454A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-for any purpose call to any faculty so call on within </w:t>
      </w:r>
      <w:r w:rsidR="005454AF">
        <w:rPr>
          <w:sz w:val="40"/>
          <w:szCs w:val="40"/>
        </w:rPr>
        <w:t>(9am—5pm)</w:t>
      </w:r>
    </w:p>
    <w:p w14:paraId="2377565C" w14:textId="6C353690" w:rsidR="005454AF" w:rsidRDefault="005454AF" w:rsidP="005454A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-every application letter should have (PRN </w:t>
      </w:r>
      <w:proofErr w:type="spellStart"/>
      <w:proofErr w:type="gramStart"/>
      <w:r>
        <w:rPr>
          <w:sz w:val="40"/>
          <w:szCs w:val="40"/>
        </w:rPr>
        <w:t>no,name</w:t>
      </w:r>
      <w:proofErr w:type="gramEnd"/>
      <w:r>
        <w:rPr>
          <w:sz w:val="40"/>
          <w:szCs w:val="40"/>
        </w:rPr>
        <w:t>,reason</w:t>
      </w:r>
      <w:proofErr w:type="spellEnd"/>
      <w:r>
        <w:rPr>
          <w:sz w:val="40"/>
          <w:szCs w:val="40"/>
        </w:rPr>
        <w:t xml:space="preserve"> for leave) for lectures to mention the mentor name and </w:t>
      </w:r>
      <w:proofErr w:type="spellStart"/>
      <w:r>
        <w:rPr>
          <w:sz w:val="40"/>
          <w:szCs w:val="40"/>
        </w:rPr>
        <w:t>persmission</w:t>
      </w:r>
      <w:proofErr w:type="spellEnd"/>
      <w:r>
        <w:rPr>
          <w:sz w:val="40"/>
          <w:szCs w:val="40"/>
        </w:rPr>
        <w:t xml:space="preserve"> to give a mentor </w:t>
      </w:r>
    </w:p>
    <w:p w14:paraId="298DB9FD" w14:textId="77777777" w:rsidR="004E14CA" w:rsidRPr="00E0603D" w:rsidRDefault="005454AF" w:rsidP="004E14CA">
      <w:pPr>
        <w:rPr>
          <w:color w:val="0563C1" w:themeColor="hyperlink"/>
          <w:sz w:val="32"/>
          <w:szCs w:val="32"/>
          <w:u w:val="single"/>
        </w:rPr>
      </w:pPr>
      <w:r>
        <w:rPr>
          <w:sz w:val="40"/>
          <w:szCs w:val="40"/>
        </w:rPr>
        <w:t xml:space="preserve">    - where submit the leave </w:t>
      </w:r>
      <w:proofErr w:type="gramStart"/>
      <w:r>
        <w:rPr>
          <w:sz w:val="40"/>
          <w:szCs w:val="40"/>
        </w:rPr>
        <w:t>( for</w:t>
      </w:r>
      <w:proofErr w:type="gramEnd"/>
      <w:r>
        <w:rPr>
          <w:sz w:val="40"/>
          <w:szCs w:val="40"/>
        </w:rPr>
        <w:t xml:space="preserve"> email Id </w:t>
      </w:r>
      <w:r w:rsidR="004E14CA">
        <w:rPr>
          <w:color w:val="0563C1" w:themeColor="hyperlink"/>
          <w:sz w:val="32"/>
          <w:szCs w:val="32"/>
          <w:u w:val="single"/>
        </w:rPr>
        <w:t>]</w:t>
      </w:r>
      <w:r w:rsidR="004E14CA" w:rsidRPr="00E0603D">
        <w:t xml:space="preserve"> </w:t>
      </w:r>
      <w:r w:rsidR="004E14CA">
        <w:t xml:space="preserve"> for leave purpose: </w:t>
      </w:r>
      <w:r w:rsidR="004E14CA" w:rsidRPr="00E0603D">
        <w:rPr>
          <w:color w:val="0563C1" w:themeColor="hyperlink"/>
          <w:sz w:val="32"/>
          <w:szCs w:val="32"/>
          <w:u w:val="single"/>
        </w:rPr>
        <w:t>faculty-kharghar@cdac.in</w:t>
      </w:r>
    </w:p>
    <w:p w14:paraId="3D24F587" w14:textId="559CD1B9" w:rsidR="004E14CA" w:rsidRDefault="004E14CA" w:rsidP="004E14CA">
      <w:pPr>
        <w:rPr>
          <w:color w:val="0563C1" w:themeColor="hyperlink"/>
          <w:sz w:val="32"/>
          <w:szCs w:val="32"/>
          <w:u w:val="single"/>
        </w:rPr>
      </w:pPr>
      <w:r w:rsidRPr="00E0603D">
        <w:rPr>
          <w:color w:val="0563C1" w:themeColor="hyperlink"/>
          <w:sz w:val="32"/>
          <w:szCs w:val="32"/>
          <w:u w:val="single"/>
        </w:rPr>
        <w:t xml:space="preserve">CC: </w:t>
      </w:r>
      <w:hyperlink r:id="rId8" w:history="1">
        <w:r w:rsidRPr="004B391E">
          <w:rPr>
            <w:rStyle w:val="Hyperlink"/>
          </w:rPr>
          <w:t>adityakansana@cdac.in</w:t>
        </w:r>
      </w:hyperlink>
      <w:r>
        <w:rPr>
          <w:rStyle w:val="Hyperlink"/>
          <w:sz w:val="32"/>
          <w:szCs w:val="32"/>
        </w:rPr>
        <w:t>)</w:t>
      </w:r>
    </w:p>
    <w:p w14:paraId="1F3AB003" w14:textId="4DEC14FB" w:rsidR="005454AF" w:rsidRDefault="005454AF" w:rsidP="005454AF">
      <w:pPr>
        <w:rPr>
          <w:rStyle w:val="Hyperlink"/>
          <w:sz w:val="32"/>
          <w:szCs w:val="32"/>
        </w:rPr>
      </w:pPr>
    </w:p>
    <w:p w14:paraId="3B808683" w14:textId="77777777" w:rsidR="005454AF" w:rsidRDefault="005454AF" w:rsidP="005454AF">
      <w:pPr>
        <w:rPr>
          <w:rStyle w:val="Hyperlink"/>
          <w:sz w:val="32"/>
          <w:szCs w:val="32"/>
        </w:rPr>
      </w:pPr>
    </w:p>
    <w:p w14:paraId="591FED04" w14:textId="34F14F2B" w:rsidR="005454AF" w:rsidRDefault="005454AF" w:rsidP="005454AF">
      <w:pPr>
        <w:rPr>
          <w:rStyle w:val="Hyperlink"/>
          <w:sz w:val="32"/>
          <w:szCs w:val="32"/>
        </w:rPr>
      </w:pPr>
    </w:p>
    <w:p w14:paraId="5550289B" w14:textId="28DE4BA8" w:rsidR="005454AF" w:rsidRDefault="005454AF" w:rsidP="005454AF">
      <w:pPr>
        <w:pStyle w:val="ListParagraph"/>
        <w:numPr>
          <w:ilvl w:val="0"/>
          <w:numId w:val="24"/>
        </w:numPr>
        <w:rPr>
          <w:color w:val="1F4E79" w:themeColor="accent1" w:themeShade="80"/>
          <w:sz w:val="32"/>
          <w:szCs w:val="32"/>
          <w:u w:val="single"/>
        </w:rPr>
      </w:pPr>
      <w:r>
        <w:rPr>
          <w:color w:val="1F4E79" w:themeColor="accent1" w:themeShade="80"/>
          <w:sz w:val="32"/>
          <w:szCs w:val="32"/>
          <w:u w:val="single"/>
        </w:rPr>
        <w:t xml:space="preserve">22-08-24 </w:t>
      </w:r>
      <w:proofErr w:type="spellStart"/>
      <w:r>
        <w:rPr>
          <w:color w:val="1F4E79" w:themeColor="accent1" w:themeShade="80"/>
          <w:sz w:val="32"/>
          <w:szCs w:val="32"/>
          <w:u w:val="single"/>
        </w:rPr>
        <w:t>kiran</w:t>
      </w:r>
      <w:proofErr w:type="spellEnd"/>
      <w:r>
        <w:rPr>
          <w:color w:val="1F4E79" w:themeColor="accent1" w:themeShade="80"/>
          <w:sz w:val="32"/>
          <w:szCs w:val="32"/>
          <w:u w:val="single"/>
        </w:rPr>
        <w:t xml:space="preserve"> mam</w:t>
      </w:r>
    </w:p>
    <w:p w14:paraId="428E72EE" w14:textId="72855610" w:rsidR="005454AF" w:rsidRDefault="005454AF" w:rsidP="005454AF">
      <w:pPr>
        <w:pStyle w:val="ListParagraph"/>
        <w:rPr>
          <w:color w:val="1F4E79" w:themeColor="accent1" w:themeShade="80"/>
          <w:sz w:val="32"/>
          <w:szCs w:val="32"/>
          <w:u w:val="single"/>
        </w:rPr>
      </w:pPr>
    </w:p>
    <w:p w14:paraId="63D1610F" w14:textId="1B8E1909" w:rsidR="005454AF" w:rsidRDefault="005454AF" w:rsidP="005454AF">
      <w:pPr>
        <w:pStyle w:val="ListParagraph"/>
        <w:rPr>
          <w:color w:val="1F4E79" w:themeColor="accent1" w:themeShade="80"/>
          <w:sz w:val="32"/>
          <w:szCs w:val="32"/>
          <w:u w:val="single"/>
        </w:rPr>
      </w:pPr>
      <w:r>
        <w:rPr>
          <w:color w:val="1F4E79" w:themeColor="accent1" w:themeShade="80"/>
          <w:sz w:val="32"/>
          <w:szCs w:val="32"/>
          <w:u w:val="single"/>
        </w:rPr>
        <w:t xml:space="preserve">To work on organize way /systematic way </w:t>
      </w:r>
    </w:p>
    <w:p w14:paraId="3C65FB00" w14:textId="0BFEED52" w:rsidR="005454AF" w:rsidRPr="005454AF" w:rsidRDefault="005454AF" w:rsidP="005454AF">
      <w:pPr>
        <w:pStyle w:val="ListParagraph"/>
        <w:rPr>
          <w:color w:val="1F4E79" w:themeColor="accent1" w:themeShade="80"/>
          <w:sz w:val="32"/>
          <w:szCs w:val="32"/>
          <w:u w:val="single"/>
        </w:rPr>
      </w:pPr>
      <w:r>
        <w:rPr>
          <w:color w:val="1F4E79" w:themeColor="accent1" w:themeShade="80"/>
          <w:sz w:val="32"/>
          <w:szCs w:val="32"/>
          <w:u w:val="single"/>
        </w:rPr>
        <w:t>Tool -&gt;placement  purpose (</w:t>
      </w:r>
      <w:proofErr w:type="spellStart"/>
      <w:r>
        <w:rPr>
          <w:color w:val="1F4E79" w:themeColor="accent1" w:themeShade="80"/>
          <w:sz w:val="32"/>
          <w:szCs w:val="32"/>
          <w:u w:val="single"/>
        </w:rPr>
        <w:t>Hackerrank</w:t>
      </w:r>
      <w:proofErr w:type="spellEnd"/>
      <w:r>
        <w:rPr>
          <w:color w:val="1F4E79" w:themeColor="accent1" w:themeShade="80"/>
          <w:sz w:val="32"/>
          <w:szCs w:val="32"/>
          <w:u w:val="single"/>
        </w:rPr>
        <w:t xml:space="preserve"> tool)-&gt;sign up by google account </w:t>
      </w:r>
      <w:r w:rsidR="009B5CDB">
        <w:rPr>
          <w:color w:val="1F4E79" w:themeColor="accent1" w:themeShade="80"/>
          <w:sz w:val="32"/>
          <w:szCs w:val="32"/>
          <w:u w:val="single"/>
        </w:rPr>
        <w:t>-&gt;current leaderboard</w:t>
      </w:r>
    </w:p>
    <w:p w14:paraId="1F485AFB" w14:textId="1C2CBA63" w:rsidR="005454AF" w:rsidRPr="005454AF" w:rsidRDefault="005454AF" w:rsidP="005454AF">
      <w:pPr>
        <w:pStyle w:val="ListParagraph"/>
        <w:rPr>
          <w:sz w:val="40"/>
          <w:szCs w:val="40"/>
        </w:rPr>
      </w:pPr>
    </w:p>
    <w:sectPr w:rsidR="005454AF" w:rsidRPr="00545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60F4DE8"/>
    <w:multiLevelType w:val="hybridMultilevel"/>
    <w:tmpl w:val="D5C8D11E"/>
    <w:lvl w:ilvl="0" w:tplc="DC729BBA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43252159">
    <w:abstractNumId w:val="20"/>
  </w:num>
  <w:num w:numId="2" w16cid:durableId="929317642">
    <w:abstractNumId w:val="12"/>
  </w:num>
  <w:num w:numId="3" w16cid:durableId="1475560356">
    <w:abstractNumId w:val="10"/>
  </w:num>
  <w:num w:numId="4" w16cid:durableId="1865945719">
    <w:abstractNumId w:val="22"/>
  </w:num>
  <w:num w:numId="5" w16cid:durableId="508640699">
    <w:abstractNumId w:val="13"/>
  </w:num>
  <w:num w:numId="6" w16cid:durableId="995298883">
    <w:abstractNumId w:val="16"/>
  </w:num>
  <w:num w:numId="7" w16cid:durableId="88895925">
    <w:abstractNumId w:val="18"/>
  </w:num>
  <w:num w:numId="8" w16cid:durableId="66613563">
    <w:abstractNumId w:val="9"/>
  </w:num>
  <w:num w:numId="9" w16cid:durableId="1768623452">
    <w:abstractNumId w:val="7"/>
  </w:num>
  <w:num w:numId="10" w16cid:durableId="2128162624">
    <w:abstractNumId w:val="6"/>
  </w:num>
  <w:num w:numId="11" w16cid:durableId="354623057">
    <w:abstractNumId w:val="5"/>
  </w:num>
  <w:num w:numId="12" w16cid:durableId="1254977127">
    <w:abstractNumId w:val="4"/>
  </w:num>
  <w:num w:numId="13" w16cid:durableId="624576804">
    <w:abstractNumId w:val="8"/>
  </w:num>
  <w:num w:numId="14" w16cid:durableId="397096817">
    <w:abstractNumId w:val="3"/>
  </w:num>
  <w:num w:numId="15" w16cid:durableId="807631244">
    <w:abstractNumId w:val="2"/>
  </w:num>
  <w:num w:numId="16" w16cid:durableId="1829707259">
    <w:abstractNumId w:val="1"/>
  </w:num>
  <w:num w:numId="17" w16cid:durableId="114762995">
    <w:abstractNumId w:val="0"/>
  </w:num>
  <w:num w:numId="18" w16cid:durableId="1107307004">
    <w:abstractNumId w:val="14"/>
  </w:num>
  <w:num w:numId="19" w16cid:durableId="696928897">
    <w:abstractNumId w:val="15"/>
  </w:num>
  <w:num w:numId="20" w16cid:durableId="1769040039">
    <w:abstractNumId w:val="21"/>
  </w:num>
  <w:num w:numId="21" w16cid:durableId="2038702758">
    <w:abstractNumId w:val="17"/>
  </w:num>
  <w:num w:numId="22" w16cid:durableId="2119526386">
    <w:abstractNumId w:val="11"/>
  </w:num>
  <w:num w:numId="23" w16cid:durableId="1878345392">
    <w:abstractNumId w:val="23"/>
  </w:num>
  <w:num w:numId="24" w16cid:durableId="3876510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5E"/>
    <w:rsid w:val="001A490D"/>
    <w:rsid w:val="00474A57"/>
    <w:rsid w:val="004E14CA"/>
    <w:rsid w:val="005454AF"/>
    <w:rsid w:val="00645252"/>
    <w:rsid w:val="006D3D74"/>
    <w:rsid w:val="0083569A"/>
    <w:rsid w:val="00985A6C"/>
    <w:rsid w:val="009B5CDB"/>
    <w:rsid w:val="00A9204E"/>
    <w:rsid w:val="00AD4F5B"/>
    <w:rsid w:val="00C10711"/>
    <w:rsid w:val="00E2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865E3"/>
  <w15:chartTrackingRefBased/>
  <w15:docId w15:val="{465981D8-A8E1-4664-865D-85700C13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E2125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45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tyakansana@cdac.i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IN%7bDF26C5FE-CFF2-4067-A9E0-21E314665FB9%7d\%7b7E845A4F-3C94-453C-9C37-E8A062A7A2D2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{7E845A4F-3C94-453C-9C37-E8A062A7A2D2}tf02786999_win32</Template>
  <TotalTime>415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shraddha mitkari</cp:lastModifiedBy>
  <cp:revision>3</cp:revision>
  <dcterms:created xsi:type="dcterms:W3CDTF">2024-08-25T03:22:00Z</dcterms:created>
  <dcterms:modified xsi:type="dcterms:W3CDTF">2024-08-26T16:06:00Z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